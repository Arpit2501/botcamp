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FF3E71">
      <w:r>
        <w:t xml:space="preserve">   </w:t>
      </w:r>
      <w:r w:rsidR="00313694">
        <w:t>DOCKER</w:t>
      </w:r>
    </w:p>
    <w:p w:rsidR="00313694" w:rsidRDefault="00313694">
      <w:r>
        <w:t xml:space="preserve">Computer program that perform operating system level </w:t>
      </w:r>
      <w:proofErr w:type="spellStart"/>
      <w:r>
        <w:t>vitualization</w:t>
      </w:r>
      <w:proofErr w:type="spellEnd"/>
      <w:r>
        <w:t>.</w:t>
      </w:r>
    </w:p>
    <w:p w:rsidR="00313694" w:rsidRDefault="00FF3E71">
      <w:r>
        <w:t xml:space="preserve">    </w:t>
      </w:r>
      <w:r w:rsidR="00313694">
        <w:t>Components</w:t>
      </w:r>
    </w:p>
    <w:p w:rsidR="00313694" w:rsidRDefault="00313694">
      <w:r>
        <w:t>1.software</w:t>
      </w:r>
    </w:p>
    <w:p w:rsidR="00313694" w:rsidRDefault="00313694">
      <w:r>
        <w:t>2.object</w:t>
      </w:r>
    </w:p>
    <w:p w:rsidR="00313694" w:rsidRDefault="00313694">
      <w:r>
        <w:t>3.</w:t>
      </w:r>
      <w:r w:rsidR="00454927">
        <w:t>registeries</w:t>
      </w:r>
    </w:p>
    <w:p w:rsidR="00454927" w:rsidRDefault="00454927">
      <w:r>
        <w:t>Tools</w:t>
      </w:r>
    </w:p>
    <w:p w:rsidR="00454927" w:rsidRDefault="00454927">
      <w:r>
        <w:t>1.</w:t>
      </w:r>
      <w:bookmarkStart w:id="0" w:name="_GoBack"/>
      <w:bookmarkEnd w:id="0"/>
      <w:r>
        <w:t>Dcompose</w:t>
      </w:r>
    </w:p>
    <w:p w:rsidR="00454927" w:rsidRDefault="00454927">
      <w:r>
        <w:t>2.dswarm</w:t>
      </w:r>
    </w:p>
    <w:sectPr w:rsidR="00454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694"/>
    <w:rsid w:val="00313694"/>
    <w:rsid w:val="00454927"/>
    <w:rsid w:val="00645252"/>
    <w:rsid w:val="006D3D74"/>
    <w:rsid w:val="0083569A"/>
    <w:rsid w:val="00A9204E"/>
    <w:rsid w:val="00FF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B8312"/>
  <w15:chartTrackingRefBased/>
  <w15:docId w15:val="{0DA45043-52E8-4101-B85B-96743A58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sultad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consultadd</dc:creator>
  <cp:keywords/>
  <dc:description/>
  <cp:lastModifiedBy>Boot4 Camp</cp:lastModifiedBy>
  <cp:revision>4</cp:revision>
  <dcterms:created xsi:type="dcterms:W3CDTF">2018-12-05T10:43:00Z</dcterms:created>
  <dcterms:modified xsi:type="dcterms:W3CDTF">2018-12-05T10:46:00Z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