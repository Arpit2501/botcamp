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C36214">
      <w:r>
        <w:t>US based e commerce company:</w:t>
      </w:r>
    </w:p>
    <w:p w:rsidR="00C36214" w:rsidRDefault="00C36214">
      <w:r>
        <w:t>1.ebay</w:t>
      </w:r>
    </w:p>
    <w:p w:rsidR="00C36214" w:rsidRDefault="00C36214">
      <w:r>
        <w:t>2. Groupon</w:t>
      </w:r>
    </w:p>
    <w:p w:rsidR="00C36214" w:rsidRDefault="00C36214">
      <w:r>
        <w:t>3. Staples</w:t>
      </w:r>
    </w:p>
    <w:p w:rsidR="00C36214" w:rsidRDefault="00C36214">
      <w:r>
        <w:t>4.</w:t>
      </w:r>
      <w:r w:rsidR="0078143A">
        <w:t>office depot</w:t>
      </w:r>
    </w:p>
    <w:p w:rsidR="0078143A" w:rsidRDefault="0078143A">
      <w:r>
        <w:t>5. Walmart</w:t>
      </w:r>
    </w:p>
    <w:p w:rsidR="0078143A" w:rsidRDefault="0078143A">
      <w:r>
        <w:t>6.HM</w:t>
      </w:r>
    </w:p>
    <w:p w:rsidR="0078143A" w:rsidRDefault="0078143A">
      <w:r>
        <w:t>7.costco</w:t>
      </w:r>
      <w:bookmarkStart w:id="0" w:name="_GoBack"/>
      <w:bookmarkEnd w:id="0"/>
    </w:p>
    <w:sectPr w:rsidR="0078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14"/>
    <w:rsid w:val="00645252"/>
    <w:rsid w:val="006D3D74"/>
    <w:rsid w:val="0078143A"/>
    <w:rsid w:val="0083569A"/>
    <w:rsid w:val="00A9204E"/>
    <w:rsid w:val="00C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01C9"/>
  <w15:chartTrackingRefBased/>
  <w15:docId w15:val="{A29A8297-6AE0-42FE-B9FA-595B6312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add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consultadd</dc:creator>
  <cp:keywords/>
  <dc:description/>
  <cp:lastModifiedBy>Boot4 Camp</cp:lastModifiedBy>
  <cp:revision>1</cp:revision>
  <dcterms:created xsi:type="dcterms:W3CDTF">2018-12-05T14:40:00Z</dcterms:created>
  <dcterms:modified xsi:type="dcterms:W3CDTF">2018-12-05T15:00:00Z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