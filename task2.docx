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E1568">
      <w:r>
        <w:t>3 features:</w:t>
      </w:r>
    </w:p>
    <w:p w:rsidR="009E1568" w:rsidRDefault="009E1568" w:rsidP="009E1568">
      <w:pPr>
        <w:pStyle w:val="ListParagraph"/>
        <w:numPr>
          <w:ilvl w:val="0"/>
          <w:numId w:val="24"/>
        </w:numPr>
      </w:pPr>
      <w:r>
        <w:t xml:space="preserve">It </w:t>
      </w:r>
      <w:r w:rsidR="00E312A0">
        <w:t>can add lens for fix power</w:t>
      </w:r>
      <w:r>
        <w:t xml:space="preserve"> so that if person knows his vision he can </w:t>
      </w:r>
      <w:proofErr w:type="gramStart"/>
      <w:r>
        <w:t>buy .</w:t>
      </w:r>
      <w:proofErr w:type="gramEnd"/>
    </w:p>
    <w:p w:rsidR="009E1568" w:rsidRDefault="009E1568" w:rsidP="009E1568">
      <w:pPr>
        <w:pStyle w:val="ListParagraph"/>
        <w:numPr>
          <w:ilvl w:val="0"/>
          <w:numId w:val="24"/>
        </w:numPr>
      </w:pPr>
      <w:r>
        <w:t xml:space="preserve">Make lens cash to pay </w:t>
      </w:r>
      <w:r w:rsidR="00E312A0">
        <w:t xml:space="preserve">for recharges and other purpose i.e. in their field by providing eye </w:t>
      </w:r>
      <w:proofErr w:type="spellStart"/>
      <w:r w:rsidR="00E312A0">
        <w:t>check up</w:t>
      </w:r>
      <w:proofErr w:type="spellEnd"/>
      <w:r w:rsidR="00E312A0">
        <w:t xml:space="preserve"> discount.</w:t>
      </w:r>
    </w:p>
    <w:p w:rsidR="009E1568" w:rsidRDefault="009E1568" w:rsidP="009E1568">
      <w:pPr>
        <w:pStyle w:val="ListParagraph"/>
        <w:numPr>
          <w:ilvl w:val="0"/>
          <w:numId w:val="24"/>
        </w:numPr>
      </w:pPr>
      <w:r>
        <w:t xml:space="preserve">Adjustable </w:t>
      </w:r>
      <w:r w:rsidR="00E04AB9">
        <w:t>lens can be added.</w:t>
      </w:r>
      <w:bookmarkStart w:id="0" w:name="_GoBack"/>
      <w:bookmarkEnd w:id="0"/>
    </w:p>
    <w:sectPr w:rsidR="009E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99746E"/>
    <w:multiLevelType w:val="hybridMultilevel"/>
    <w:tmpl w:val="CB1C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68"/>
    <w:rsid w:val="00645252"/>
    <w:rsid w:val="006D3D74"/>
    <w:rsid w:val="0083569A"/>
    <w:rsid w:val="009E1568"/>
    <w:rsid w:val="00A9204E"/>
    <w:rsid w:val="00E04AB9"/>
    <w:rsid w:val="00E3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E51"/>
  <w15:chartTrackingRefBased/>
  <w15:docId w15:val="{D9FC88B7-C3FF-4E6B-A407-5E34AD0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E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ad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Boot4 Camp</cp:lastModifiedBy>
  <cp:revision>2</cp:revision>
  <dcterms:created xsi:type="dcterms:W3CDTF">2018-12-05T11:26:00Z</dcterms:created>
  <dcterms:modified xsi:type="dcterms:W3CDTF">2018-12-05T11:43:00Z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